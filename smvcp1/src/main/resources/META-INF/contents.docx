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679FE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practico</w:t>
      </w:r>
    </w:p>
    <w:p w14:paraId="68A2BFA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469EE386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Course Description</w:t>
      </w:r>
    </w:p>
    <w:p w14:paraId="588B6990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775DAA00" w14:textId="39044B9B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En este curso te guiare paso a paso con el objetivo de crear una aplicación web básica pero completa que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 xml:space="preserve">te </w:t>
      </w:r>
      <w:r w:rsidR="00972175">
        <w:rPr>
          <w:rFonts w:ascii="Helvetica" w:hAnsi="Helvetica" w:cs="Helvetica"/>
          <w:color w:val="282828"/>
          <w:sz w:val="30"/>
          <w:szCs w:val="30"/>
          <w:lang w:val="es-ES"/>
        </w:rPr>
        <w:t>servirá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como base para crear aplicaciones mas complejas.</w:t>
      </w:r>
    </w:p>
    <w:p w14:paraId="5F4FC965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510B0113" w14:textId="791B843B" w:rsidR="002E70FE" w:rsidRDefault="00972175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Aprenderás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 integrar la Spring Security en tus apli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>c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>aciones Spring MVC</w:t>
      </w:r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(sin BOOT)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. 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Descubrirás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las flexibilidad que proporciona Spring Data JPA. 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Conocerás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las ventajas que proporciona la API Hibernate Validator</w:t>
      </w:r>
      <w:r w:rsidR="003E622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 la hora de validar formularios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>.</w:t>
      </w:r>
      <w:r w:rsidR="00166686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Trabajaras ampliamente con</w:t>
      </w:r>
      <w:r w:rsidR="00566970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r w:rsidR="00166686">
        <w:rPr>
          <w:rFonts w:ascii="Helvetica" w:hAnsi="Helvetica" w:cs="Helvetica"/>
          <w:color w:val="282828"/>
          <w:sz w:val="30"/>
          <w:szCs w:val="30"/>
          <w:lang w:val="es-ES"/>
        </w:rPr>
        <w:t xml:space="preserve">Anotaciones siempre que sea posible.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>Implementaras AOP en un caso de uso clásico, logging.</w:t>
      </w:r>
      <w:r w:rsidR="003E622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 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Ampliaras tus conocimientos de la capa View con </w:t>
      </w:r>
      <w:proofErr w:type="spellStart"/>
      <w:r w:rsidR="007A01E2">
        <w:rPr>
          <w:rFonts w:ascii="Helvetica" w:hAnsi="Helvetica" w:cs="Helvetica"/>
          <w:color w:val="282828"/>
          <w:sz w:val="30"/>
          <w:szCs w:val="30"/>
          <w:lang w:val="es-ES"/>
        </w:rPr>
        <w:t>T</w:t>
      </w:r>
      <w:r w:rsidR="007A5148">
        <w:rPr>
          <w:rFonts w:ascii="Helvetica" w:hAnsi="Helvetica" w:cs="Helvetica"/>
          <w:color w:val="282828"/>
          <w:sz w:val="30"/>
          <w:szCs w:val="30"/>
          <w:lang w:val="es-ES"/>
        </w:rPr>
        <w:t>hymeleaf</w:t>
      </w:r>
      <w:proofErr w:type="spellEnd"/>
      <w:r w:rsidR="007A01E2">
        <w:rPr>
          <w:rFonts w:ascii="Helvetica" w:hAnsi="Helvetica" w:cs="Helvetica"/>
          <w:color w:val="282828"/>
          <w:sz w:val="30"/>
          <w:szCs w:val="30"/>
          <w:lang w:val="es-ES"/>
        </w:rPr>
        <w:t>, que sustituye a la obsoleta tecnología JSP/JSTL.</w:t>
      </w:r>
    </w:p>
    <w:p w14:paraId="47B1DAC7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0D22DD89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What are the requirements?</w:t>
      </w:r>
    </w:p>
    <w:p w14:paraId="1790369F" w14:textId="77777777" w:rsidR="00166686" w:rsidRDefault="00166686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</w:p>
    <w:p w14:paraId="0D999110" w14:textId="00541901" w:rsidR="002E70FE" w:rsidRDefault="00166686" w:rsidP="002E70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Una buena base de programación en </w:t>
      </w:r>
      <w:r w:rsidR="002E70FE">
        <w:rPr>
          <w:rFonts w:ascii="Helvetica" w:hAnsi="Helvetica" w:cs="Helvetica"/>
          <w:color w:val="282828"/>
          <w:sz w:val="30"/>
          <w:szCs w:val="30"/>
          <w:lang w:val="es-ES"/>
        </w:rPr>
        <w:t>Java</w:t>
      </w:r>
    </w:p>
    <w:p w14:paraId="3F9AE22B" w14:textId="2A6F21BA" w:rsidR="009B07AB" w:rsidRDefault="009B07AB" w:rsidP="009B07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Conocimiento</w:t>
      </w:r>
      <w:r w:rsidR="007A01E2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de HTML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y SQL básico</w:t>
      </w:r>
    </w:p>
    <w:p w14:paraId="2FACB8E8" w14:textId="452341E2" w:rsidR="007A01E2" w:rsidRPr="009B07AB" w:rsidRDefault="007A01E2" w:rsidP="009B07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Familiaridad con algún entorno de desarrollo de tipo Eclipse</w:t>
      </w:r>
    </w:p>
    <w:p w14:paraId="01A291CD" w14:textId="17C155BA" w:rsidR="009B07AB" w:rsidRPr="009B07AB" w:rsidRDefault="007A01E2" w:rsidP="009B07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Cierta familiaridad con </w:t>
      </w:r>
      <w:r w:rsidR="009B07AB">
        <w:rPr>
          <w:rFonts w:ascii="Helvetica" w:hAnsi="Helvetica" w:cs="Helvetica"/>
          <w:color w:val="282828"/>
          <w:sz w:val="30"/>
          <w:szCs w:val="30"/>
          <w:lang w:val="es-ES"/>
        </w:rPr>
        <w:t>herramienta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s</w:t>
      </w:r>
      <w:r w:rsidR="009B07AB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de control de versiones</w:t>
      </w:r>
    </w:p>
    <w:p w14:paraId="07E0510C" w14:textId="6F02807B" w:rsidR="00166686" w:rsidRDefault="00166686" w:rsidP="002E70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Dedicación</w:t>
      </w:r>
      <w:r w:rsidR="007A01E2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</w:p>
    <w:p w14:paraId="21F8F720" w14:textId="77777777" w:rsidR="00166686" w:rsidRDefault="00166686" w:rsidP="001666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6909A0A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What am I going to get from this course?</w:t>
      </w:r>
    </w:p>
    <w:p w14:paraId="672D4EC7" w14:textId="77777777" w:rsidR="00166686" w:rsidRDefault="00166686" w:rsidP="001666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31649B81" w14:textId="7D3E46E5" w:rsidR="002E70FE" w:rsidRDefault="00166686" w:rsidP="002E70F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Mas de 50 videos y 10 horas de contenidos</w:t>
      </w:r>
    </w:p>
    <w:p w14:paraId="7BAE7B3A" w14:textId="34C7A87D" w:rsidR="002E70FE" w:rsidRDefault="002B3925" w:rsidP="002B392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Aprenderás a integrar muchas de las tecnologías</w:t>
      </w:r>
      <w:r w:rsidR="00CD5E4B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Java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más solicitadas en el diseño de aplicaciones web. </w:t>
      </w:r>
    </w:p>
    <w:p w14:paraId="2CF99D10" w14:textId="36892686" w:rsidR="00DE5755" w:rsidRPr="002B3925" w:rsidRDefault="00DE5755" w:rsidP="002B392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Profundizaras en el conocimiento de conceptos como </w:t>
      </w:r>
      <w:r w:rsidR="00F216E1">
        <w:rPr>
          <w:rFonts w:ascii="Helvetica" w:hAnsi="Helvetica" w:cs="Helvetica"/>
          <w:color w:val="282828"/>
          <w:sz w:val="30"/>
          <w:szCs w:val="30"/>
          <w:lang w:val="es-ES"/>
        </w:rPr>
        <w:t xml:space="preserve">DI, I18n, </w:t>
      </w:r>
      <w:proofErr w:type="spellStart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>Password</w:t>
      </w:r>
      <w:proofErr w:type="spellEnd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proofErr w:type="spellStart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>encryption</w:t>
      </w:r>
      <w:proofErr w:type="spellEnd"/>
      <w:r w:rsidR="0065493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An</w:t>
      </w:r>
      <w:r w:rsidR="00713D39">
        <w:rPr>
          <w:rFonts w:ascii="Helvetica" w:hAnsi="Helvetica" w:cs="Helvetica"/>
          <w:color w:val="282828"/>
          <w:sz w:val="30"/>
          <w:szCs w:val="30"/>
          <w:lang w:val="es-ES"/>
        </w:rPr>
        <w:t>no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>tations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Security, 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Filter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Interceptor,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Aspect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>, Cross-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cutting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concern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Pointcut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82828"/>
          <w:sz w:val="30"/>
          <w:szCs w:val="30"/>
          <w:lang w:val="es-ES"/>
        </w:rPr>
        <w:t>Advise</w:t>
      </w:r>
      <w:proofErr w:type="spellEnd"/>
      <w:r>
        <w:rPr>
          <w:rFonts w:ascii="Helvetica" w:hAnsi="Helvetica" w:cs="Helvetica"/>
          <w:color w:val="282828"/>
          <w:sz w:val="30"/>
          <w:szCs w:val="30"/>
          <w:lang w:val="es-ES"/>
        </w:rPr>
        <w:t>, Cache</w:t>
      </w:r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</w:t>
      </w:r>
      <w:proofErr w:type="spellStart"/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>Entity</w:t>
      </w:r>
      <w:proofErr w:type="spellEnd"/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>,</w:t>
      </w:r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REST </w:t>
      </w:r>
      <w:proofErr w:type="spellStart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Service</w:t>
      </w:r>
      <w:proofErr w:type="spellEnd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 xml:space="preserve">, PROXY </w:t>
      </w:r>
      <w:proofErr w:type="spellStart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Object</w:t>
      </w:r>
      <w:proofErr w:type="spellEnd"/>
      <w:r w:rsidR="00FC6E9D">
        <w:rPr>
          <w:rFonts w:ascii="Helvetica" w:hAnsi="Helvetica" w:cs="Helvetica"/>
          <w:color w:val="282828"/>
          <w:sz w:val="30"/>
          <w:szCs w:val="30"/>
          <w:lang w:val="es-ES"/>
        </w:rPr>
        <w:t>,</w:t>
      </w:r>
      <w:r w:rsidR="00F70A2A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SpEL,</w:t>
      </w:r>
      <w:r w:rsidR="00A66794">
        <w:rPr>
          <w:rFonts w:ascii="Helvetica" w:hAnsi="Helvetica" w:cs="Helvetica"/>
          <w:color w:val="282828"/>
          <w:sz w:val="30"/>
          <w:szCs w:val="30"/>
          <w:lang w:val="es-ES"/>
        </w:rPr>
        <w:t xml:space="preserve"> entre otros.</w:t>
      </w:r>
    </w:p>
    <w:p w14:paraId="4F942F5F" w14:textId="77777777" w:rsidR="00C05AD8" w:rsidRDefault="00C05AD8" w:rsidP="00C05A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82828"/>
          <w:sz w:val="30"/>
          <w:szCs w:val="30"/>
          <w:lang w:val="es-ES"/>
        </w:rPr>
      </w:pPr>
    </w:p>
    <w:p w14:paraId="6FBA5854" w14:textId="77777777" w:rsidR="002E70FE" w:rsidRDefault="002E70FE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  <w:t>What is the target audience?</w:t>
      </w:r>
    </w:p>
    <w:p w14:paraId="6FF44DDB" w14:textId="77777777" w:rsidR="003B61D2" w:rsidRDefault="003B61D2" w:rsidP="002E70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82828"/>
          <w:sz w:val="30"/>
          <w:szCs w:val="30"/>
          <w:lang w:val="es-ES"/>
        </w:rPr>
      </w:pPr>
    </w:p>
    <w:p w14:paraId="42F29ED4" w14:textId="7C28F227" w:rsidR="00D363D4" w:rsidRPr="003B61D2" w:rsidRDefault="003B61D2" w:rsidP="003B61D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82828"/>
          <w:sz w:val="30"/>
          <w:szCs w:val="30"/>
          <w:lang w:val="es-ES"/>
        </w:rPr>
      </w:pPr>
      <w:r>
        <w:rPr>
          <w:rFonts w:ascii="Helvetica" w:hAnsi="Helvetica" w:cs="Helvetica"/>
          <w:color w:val="282828"/>
          <w:sz w:val="30"/>
          <w:szCs w:val="30"/>
          <w:lang w:val="es-ES"/>
        </w:rPr>
        <w:t>Desarrollad</w:t>
      </w:r>
      <w:r w:rsidR="00972175">
        <w:rPr>
          <w:rFonts w:ascii="Helvetica" w:hAnsi="Helvetica" w:cs="Helvetica"/>
          <w:color w:val="282828"/>
          <w:sz w:val="30"/>
          <w:szCs w:val="30"/>
          <w:lang w:val="es-ES"/>
        </w:rPr>
        <w:t>ores Web que quieran iniciarse o</w:t>
      </w:r>
      <w:r>
        <w:rPr>
          <w:rFonts w:ascii="Helvetica" w:hAnsi="Helvetica" w:cs="Helvetica"/>
          <w:color w:val="282828"/>
          <w:sz w:val="30"/>
          <w:szCs w:val="30"/>
          <w:lang w:val="es-ES"/>
        </w:rPr>
        <w:t xml:space="preserve"> profundizar en el uso de l</w:t>
      </w:r>
      <w:bookmarkStart w:id="0" w:name="_GoBack"/>
      <w:bookmarkEnd w:id="0"/>
      <w:r>
        <w:rPr>
          <w:rFonts w:ascii="Helvetica" w:hAnsi="Helvetica" w:cs="Helvetica"/>
          <w:color w:val="282828"/>
          <w:sz w:val="30"/>
          <w:szCs w:val="30"/>
          <w:lang w:val="es-ES"/>
        </w:rPr>
        <w:t>a tecnología Spring MVC.</w:t>
      </w:r>
    </w:p>
    <w:sectPr w:rsidR="00D363D4" w:rsidRPr="003B61D2" w:rsidSect="001666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FE"/>
    <w:rsid w:val="00166686"/>
    <w:rsid w:val="002B3925"/>
    <w:rsid w:val="002E70FE"/>
    <w:rsid w:val="003B61D2"/>
    <w:rsid w:val="003E6224"/>
    <w:rsid w:val="00566970"/>
    <w:rsid w:val="00654934"/>
    <w:rsid w:val="006B0EA5"/>
    <w:rsid w:val="00713D39"/>
    <w:rsid w:val="007A01E2"/>
    <w:rsid w:val="007A5148"/>
    <w:rsid w:val="007E24EF"/>
    <w:rsid w:val="00972175"/>
    <w:rsid w:val="009B07AB"/>
    <w:rsid w:val="00A66794"/>
    <w:rsid w:val="00C05AD8"/>
    <w:rsid w:val="00CD5E4B"/>
    <w:rsid w:val="00D363D4"/>
    <w:rsid w:val="00DE5755"/>
    <w:rsid w:val="00F216E1"/>
    <w:rsid w:val="00F70A2A"/>
    <w:rsid w:val="00FC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0CD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228</Words>
  <Characters>1254</Characters>
  <Application>Microsoft Macintosh Word</Application>
  <DocSecurity>0</DocSecurity>
  <Lines>10</Lines>
  <Paragraphs>2</Paragraphs>
  <ScaleCrop>false</ScaleCrop>
  <Company>Private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17</cp:revision>
  <dcterms:created xsi:type="dcterms:W3CDTF">2015-10-06T18:51:00Z</dcterms:created>
  <dcterms:modified xsi:type="dcterms:W3CDTF">2015-10-19T19:40:00Z</dcterms:modified>
</cp:coreProperties>
</file>